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2C10" w14:textId="77777777" w:rsidR="00D9448E" w:rsidRDefault="00B86BD1">
      <w:pPr>
        <w:spacing w:before="62"/>
        <w:ind w:left="4513" w:right="4506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Class exercise 3</w:t>
      </w:r>
    </w:p>
    <w:p w14:paraId="577B1D9B" w14:textId="5A51CBF3" w:rsidR="00D9448E" w:rsidRDefault="00B86BD1">
      <w:pPr>
        <w:spacing w:before="46"/>
        <w:ind w:left="2953" w:right="29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J</w:t>
      </w:r>
      <w:r>
        <w:rPr>
          <w:rFonts w:ascii="Arial" w:eastAsia="Arial" w:hAnsi="Arial" w:cs="Arial"/>
          <w:b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b</w:t>
      </w:r>
      <w:r>
        <w:rPr>
          <w:rFonts w:ascii="Arial" w:eastAsia="Arial" w:hAnsi="Arial" w:cs="Arial"/>
          <w:b/>
          <w:sz w:val="36"/>
          <w:szCs w:val="36"/>
        </w:rPr>
        <w:t>a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&amp; </w:t>
      </w:r>
      <w:proofErr w:type="spellStart"/>
      <w:r w:rsidR="00007A90">
        <w:rPr>
          <w:rFonts w:ascii="Arial" w:eastAsia="Arial" w:hAnsi="Arial" w:cs="Arial"/>
          <w:b/>
          <w:sz w:val="36"/>
          <w:szCs w:val="36"/>
        </w:rPr>
        <w:t>Simamkele</w:t>
      </w:r>
      <w:proofErr w:type="spellEnd"/>
      <w:r w:rsidR="00007A90"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 w:rsidR="00007A90">
        <w:rPr>
          <w:rFonts w:ascii="Arial" w:eastAsia="Arial" w:hAnsi="Arial" w:cs="Arial"/>
          <w:b/>
          <w:sz w:val="36"/>
          <w:szCs w:val="36"/>
        </w:rPr>
        <w:t>Nongwe</w:t>
      </w:r>
      <w:proofErr w:type="spellEnd"/>
    </w:p>
    <w:p w14:paraId="292B9B34" w14:textId="77777777" w:rsidR="00D9448E" w:rsidRDefault="00B86BD1">
      <w:pPr>
        <w:spacing w:before="40"/>
        <w:ind w:left="11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1.  </w:t>
      </w:r>
      <w:r>
        <w:rPr>
          <w:rFonts w:ascii="Arial" w:eastAsia="Arial" w:hAnsi="Arial" w:cs="Arial"/>
          <w:b/>
          <w:sz w:val="26"/>
          <w:szCs w:val="26"/>
        </w:rPr>
        <w:t xml:space="preserve">Scoping diagram for international and local procurement at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Zambikes</w:t>
      </w:r>
      <w:proofErr w:type="spellEnd"/>
    </w:p>
    <w:p w14:paraId="08EDCFD8" w14:textId="77777777" w:rsidR="00D9448E" w:rsidRDefault="00D9448E">
      <w:pPr>
        <w:spacing w:before="3" w:line="140" w:lineRule="exact"/>
        <w:rPr>
          <w:sz w:val="15"/>
          <w:szCs w:val="15"/>
        </w:rPr>
      </w:pPr>
    </w:p>
    <w:p w14:paraId="264B3C8E" w14:textId="77777777" w:rsidR="00D9448E" w:rsidRDefault="00D9448E">
      <w:pPr>
        <w:spacing w:line="200" w:lineRule="exact"/>
      </w:pPr>
    </w:p>
    <w:p w14:paraId="2F5ED812" w14:textId="77777777" w:rsidR="00D9448E" w:rsidRDefault="00B86BD1">
      <w:pPr>
        <w:ind w:left="60"/>
      </w:pPr>
      <w:r>
        <w:rPr>
          <w:noProof/>
        </w:rPr>
        <w:pict w14:anchorId="01136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92.1pt;height:416.7pt;mso-width-percent:0;mso-height-percent:0;mso-width-percent:0;mso-height-percent:0">
            <v:imagedata r:id="rId5" o:title=""/>
          </v:shape>
        </w:pict>
      </w:r>
    </w:p>
    <w:p w14:paraId="64940520" w14:textId="77777777" w:rsidR="00D9448E" w:rsidRDefault="00D9448E">
      <w:pPr>
        <w:spacing w:before="10" w:line="100" w:lineRule="exact"/>
        <w:rPr>
          <w:sz w:val="10"/>
          <w:szCs w:val="10"/>
        </w:rPr>
      </w:pPr>
    </w:p>
    <w:p w14:paraId="1D958D9F" w14:textId="77777777" w:rsidR="00D9448E" w:rsidRDefault="00D9448E">
      <w:pPr>
        <w:spacing w:line="200" w:lineRule="exact"/>
      </w:pPr>
    </w:p>
    <w:p w14:paraId="0D66BCF2" w14:textId="77777777" w:rsidR="00D9448E" w:rsidRDefault="00D9448E">
      <w:pPr>
        <w:spacing w:line="200" w:lineRule="exact"/>
      </w:pPr>
    </w:p>
    <w:p w14:paraId="396B3B86" w14:textId="77777777" w:rsidR="00D9448E" w:rsidRDefault="00B86BD1">
      <w:pPr>
        <w:ind w:left="11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 5 whys for the Damaged or defective goods problem</w:t>
      </w:r>
    </w:p>
    <w:p w14:paraId="61D75294" w14:textId="77777777" w:rsidR="00D9448E" w:rsidRDefault="00B86BD1">
      <w:pPr>
        <w:spacing w:line="300" w:lineRule="exact"/>
        <w:ind w:left="18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•  </w:t>
      </w:r>
      <w:r>
        <w:rPr>
          <w:rFonts w:ascii="Arial" w:eastAsia="Arial" w:hAnsi="Arial" w:cs="Arial"/>
          <w:sz w:val="28"/>
          <w:szCs w:val="28"/>
        </w:rPr>
        <w:t>Damaged or defective goods == why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C87DBDF" w14:textId="77777777" w:rsidR="00D9448E" w:rsidRDefault="00B86BD1">
      <w:pPr>
        <w:spacing w:line="320" w:lineRule="exact"/>
        <w:ind w:left="18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•  </w:t>
      </w:r>
      <w:r>
        <w:rPr>
          <w:rFonts w:ascii="Arial" w:eastAsia="Arial" w:hAnsi="Arial" w:cs="Arial"/>
          <w:sz w:val="28"/>
          <w:szCs w:val="28"/>
        </w:rPr>
        <w:t>Used gravel road == why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230AC744" w14:textId="77777777" w:rsidR="00D9448E" w:rsidRDefault="00B86BD1">
      <w:pPr>
        <w:spacing w:line="320" w:lineRule="exact"/>
        <w:ind w:left="18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•  </w:t>
      </w:r>
      <w:r>
        <w:rPr>
          <w:rFonts w:ascii="Arial" w:eastAsia="Arial" w:hAnsi="Arial" w:cs="Arial"/>
          <w:sz w:val="28"/>
          <w:szCs w:val="28"/>
        </w:rPr>
        <w:t>Avoiding tra</w:t>
      </w:r>
      <w:r>
        <w:rPr>
          <w:rFonts w:ascii="Arial Unicode MS" w:eastAsia="Arial Unicode MS" w:hAnsi="Arial Unicode MS" w:cs="Arial Unicode MS"/>
          <w:sz w:val="28"/>
          <w:szCs w:val="28"/>
        </w:rPr>
        <w:t>ﬃ</w:t>
      </w:r>
      <w:r>
        <w:rPr>
          <w:rFonts w:ascii="Arial" w:eastAsia="Arial" w:hAnsi="Arial" w:cs="Arial"/>
          <w:sz w:val="28"/>
          <w:szCs w:val="28"/>
        </w:rPr>
        <w:t>c o</w:t>
      </w:r>
      <w:r>
        <w:rPr>
          <w:rFonts w:ascii="Arial Unicode MS" w:eastAsia="Arial Unicode MS" w:hAnsi="Arial Unicode MS" w:cs="Arial Unicode MS"/>
          <w:sz w:val="28"/>
          <w:szCs w:val="28"/>
        </w:rPr>
        <w:t>ﬃ</w:t>
      </w:r>
      <w:r>
        <w:rPr>
          <w:rFonts w:ascii="Arial" w:eastAsia="Arial" w:hAnsi="Arial" w:cs="Arial"/>
          <w:sz w:val="28"/>
          <w:szCs w:val="28"/>
        </w:rPr>
        <w:t>cers on Tar road == why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F8B3997" w14:textId="77777777" w:rsidR="00D9448E" w:rsidRDefault="00B86BD1">
      <w:pPr>
        <w:spacing w:line="320" w:lineRule="exact"/>
        <w:ind w:left="18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•  </w:t>
      </w:r>
      <w:r>
        <w:rPr>
          <w:rFonts w:ascii="Arial" w:eastAsia="Arial" w:hAnsi="Arial" w:cs="Arial"/>
          <w:sz w:val="28"/>
          <w:szCs w:val="28"/>
        </w:rPr>
        <w:t>License expired == why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4B2D5768" w14:textId="77777777" w:rsidR="00D9448E" w:rsidRDefault="00B86BD1">
      <w:pPr>
        <w:spacing w:line="320" w:lineRule="exact"/>
        <w:ind w:left="18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•  </w:t>
      </w:r>
      <w:r>
        <w:rPr>
          <w:rFonts w:ascii="Arial" w:eastAsia="Arial" w:hAnsi="Arial" w:cs="Arial"/>
          <w:sz w:val="28"/>
          <w:szCs w:val="28"/>
        </w:rPr>
        <w:t xml:space="preserve">Been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busy to go renew == why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257F0CDF" w14:textId="77777777" w:rsidR="00D9448E" w:rsidRDefault="00D9448E">
      <w:pPr>
        <w:spacing w:before="8" w:line="100" w:lineRule="exact"/>
        <w:rPr>
          <w:sz w:val="11"/>
          <w:szCs w:val="11"/>
        </w:rPr>
      </w:pPr>
    </w:p>
    <w:p w14:paraId="161D838F" w14:textId="77777777" w:rsidR="00D9448E" w:rsidRDefault="00D9448E">
      <w:pPr>
        <w:spacing w:line="200" w:lineRule="exact"/>
      </w:pPr>
    </w:p>
    <w:p w14:paraId="054CAF70" w14:textId="77777777" w:rsidR="00D9448E" w:rsidRDefault="00B86BD1">
      <w:pPr>
        <w:ind w:left="114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Solution ==&gt; Take leave and go renew license and drive on Tar road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9F30EC9" w14:textId="77777777" w:rsidR="00D9448E" w:rsidRDefault="00D9448E">
      <w:pPr>
        <w:spacing w:before="8" w:line="120" w:lineRule="exact"/>
        <w:rPr>
          <w:sz w:val="13"/>
          <w:szCs w:val="13"/>
        </w:rPr>
      </w:pPr>
    </w:p>
    <w:p w14:paraId="2C8B3094" w14:textId="77777777" w:rsidR="00D9448E" w:rsidRDefault="00D9448E">
      <w:pPr>
        <w:spacing w:line="200" w:lineRule="exact"/>
      </w:pPr>
    </w:p>
    <w:p w14:paraId="72D36565" w14:textId="77777777" w:rsidR="00D9448E" w:rsidRDefault="00D9448E">
      <w:pPr>
        <w:spacing w:line="200" w:lineRule="exact"/>
      </w:pPr>
    </w:p>
    <w:p w14:paraId="32E5C668" w14:textId="77777777" w:rsidR="00D9448E" w:rsidRDefault="00D9448E">
      <w:pPr>
        <w:spacing w:line="200" w:lineRule="exact"/>
      </w:pPr>
    </w:p>
    <w:p w14:paraId="33F96138" w14:textId="65AFAAF6" w:rsidR="00D9448E" w:rsidRDefault="00B86BD1">
      <w:pPr>
        <w:ind w:left="114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sectPr w:rsidR="00D9448E">
      <w:type w:val="continuous"/>
      <w:pgSz w:w="11920" w:h="16840"/>
      <w:pgMar w:top="10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E74BE"/>
    <w:multiLevelType w:val="multilevel"/>
    <w:tmpl w:val="F15274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48E"/>
    <w:rsid w:val="00007A90"/>
    <w:rsid w:val="00322515"/>
    <w:rsid w:val="00B86BD1"/>
    <w:rsid w:val="00D9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2AD76"/>
  <w15:docId w15:val="{5920B587-7AE6-8C45-85D1-97BB5A88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Simamkele Nongwe</cp:lastModifiedBy>
  <cp:revision>2</cp:revision>
  <dcterms:created xsi:type="dcterms:W3CDTF">2020-08-19T13:41:00Z</dcterms:created>
  <dcterms:modified xsi:type="dcterms:W3CDTF">2020-08-19T13:41:00Z</dcterms:modified>
</cp:coreProperties>
</file>